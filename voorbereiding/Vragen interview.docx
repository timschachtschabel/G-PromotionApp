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DD3" w:rsidRPr="00342DD3" w:rsidRDefault="00342DD3" w:rsidP="00342DD3">
      <w:pPr>
        <w:pStyle w:val="Kop1"/>
        <w:rPr>
          <w:sz w:val="36"/>
        </w:rPr>
      </w:pPr>
      <w:r w:rsidRPr="00342DD3">
        <w:rPr>
          <w:sz w:val="36"/>
        </w:rPr>
        <w:t>Vragen interview</w:t>
      </w:r>
    </w:p>
    <w:p w:rsidR="00342DD3" w:rsidRDefault="00342DD3" w:rsidP="00342DD3"/>
    <w:p w:rsidR="00342DD3" w:rsidRDefault="004D02B3" w:rsidP="00342DD3">
      <w:pPr>
        <w:pStyle w:val="Lijstalinea"/>
        <w:numPr>
          <w:ilvl w:val="0"/>
          <w:numId w:val="25"/>
        </w:numPr>
        <w:rPr>
          <w:sz w:val="28"/>
        </w:rPr>
      </w:pPr>
      <w:r w:rsidRPr="004D02B3">
        <w:rPr>
          <w:sz w:val="28"/>
        </w:rPr>
        <w:t>Wat zijn de belangrijkste functies?</w:t>
      </w:r>
    </w:p>
    <w:p w:rsidR="006C75CF" w:rsidRDefault="006C75CF" w:rsidP="006C75CF">
      <w:pPr>
        <w:pStyle w:val="Lijstalinea"/>
        <w:rPr>
          <w:sz w:val="28"/>
        </w:rPr>
      </w:pPr>
    </w:p>
    <w:p w:rsidR="006C75CF" w:rsidRDefault="004D02B3" w:rsidP="00342DD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Wat wilt u dat de app laat zien?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 w:rsidRPr="004D02B3">
        <w:rPr>
          <w:sz w:val="28"/>
        </w:rPr>
        <w:t xml:space="preserve">Welke </w:t>
      </w:r>
      <w:proofErr w:type="spellStart"/>
      <w:r w:rsidRPr="004D02B3">
        <w:rPr>
          <w:sz w:val="28"/>
        </w:rPr>
        <w:t>intergraties</w:t>
      </w:r>
      <w:proofErr w:type="spellEnd"/>
      <w:r w:rsidRPr="004D02B3">
        <w:rPr>
          <w:sz w:val="28"/>
        </w:rPr>
        <w:t xml:space="preserve"> moeten in dit project verwerkt worden?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Welke </w:t>
      </w:r>
      <w:proofErr w:type="spellStart"/>
      <w:r>
        <w:rPr>
          <w:sz w:val="28"/>
        </w:rPr>
        <w:t>style</w:t>
      </w:r>
      <w:proofErr w:type="spellEnd"/>
      <w:r>
        <w:rPr>
          <w:sz w:val="28"/>
        </w:rPr>
        <w:t xml:space="preserve"> moet de app krijgen?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Welke functionaliteiten wilt u dat de app extra krijgt?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Heeft u een specifieke naam voor de app?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Wilt u kunnen inloggen?</w:t>
      </w:r>
    </w:p>
    <w:p w:rsidR="004D02B3" w:rsidRPr="004D02B3" w:rsidRDefault="004D02B3" w:rsidP="004D02B3">
      <w:pPr>
        <w:pStyle w:val="Lijstalinea"/>
        <w:rPr>
          <w:sz w:val="28"/>
        </w:rPr>
      </w:pPr>
    </w:p>
    <w:p w:rsidR="004D02B3" w:rsidRDefault="004D02B3" w:rsidP="004D02B3">
      <w:pPr>
        <w:pStyle w:val="Lijstalinea"/>
        <w:numPr>
          <w:ilvl w:val="0"/>
          <w:numId w:val="25"/>
        </w:numPr>
        <w:rPr>
          <w:sz w:val="28"/>
        </w:rPr>
      </w:pPr>
      <w:r>
        <w:rPr>
          <w:sz w:val="28"/>
        </w:rPr>
        <w:t>Wilt u een lijst bijhouden waarin opgeslagen items weergegeven worden?</w:t>
      </w:r>
    </w:p>
    <w:p w:rsidR="006C75CF" w:rsidRDefault="006C75CF" w:rsidP="006C75CF">
      <w:pPr>
        <w:pStyle w:val="Lijstalinea"/>
        <w:rPr>
          <w:sz w:val="28"/>
        </w:rPr>
      </w:pPr>
      <w:bookmarkStart w:id="0" w:name="_GoBack"/>
      <w:bookmarkEnd w:id="0"/>
    </w:p>
    <w:p w:rsidR="006C75CF" w:rsidRPr="006C75CF" w:rsidRDefault="006C75CF" w:rsidP="006C75CF">
      <w:pPr>
        <w:pStyle w:val="Lijstalinea"/>
        <w:rPr>
          <w:sz w:val="28"/>
        </w:rPr>
      </w:pPr>
    </w:p>
    <w:p w:rsidR="006C75CF" w:rsidRPr="006C75CF" w:rsidRDefault="006C75CF" w:rsidP="006C75CF">
      <w:pPr>
        <w:ind w:left="360"/>
        <w:rPr>
          <w:sz w:val="28"/>
        </w:rPr>
      </w:pPr>
    </w:p>
    <w:p w:rsidR="003F4517" w:rsidRPr="003F4517" w:rsidRDefault="003F4517" w:rsidP="003F4517">
      <w:pPr>
        <w:pStyle w:val="Lijstalinea"/>
        <w:rPr>
          <w:sz w:val="28"/>
        </w:rPr>
      </w:pPr>
    </w:p>
    <w:p w:rsidR="003F4517" w:rsidRPr="002F051B" w:rsidRDefault="003F4517" w:rsidP="002F051B">
      <w:pPr>
        <w:rPr>
          <w:sz w:val="28"/>
        </w:rPr>
      </w:pPr>
    </w:p>
    <w:sectPr w:rsidR="003F4517" w:rsidRPr="002F051B" w:rsidSect="004806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F238DA"/>
    <w:multiLevelType w:val="hybridMultilevel"/>
    <w:tmpl w:val="947A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C4C2B27"/>
    <w:multiLevelType w:val="hybridMultilevel"/>
    <w:tmpl w:val="7918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3"/>
    <w:rsid w:val="002F051B"/>
    <w:rsid w:val="00342DD3"/>
    <w:rsid w:val="003F4517"/>
    <w:rsid w:val="00405DF7"/>
    <w:rsid w:val="0048062F"/>
    <w:rsid w:val="004D02B3"/>
    <w:rsid w:val="00645252"/>
    <w:rsid w:val="00687B54"/>
    <w:rsid w:val="006C75CF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BB42"/>
  <w15:chartTrackingRefBased/>
  <w15:docId w15:val="{197E14B6-DDA0-425D-82DA-AAA8037D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3D74"/>
  </w:style>
  <w:style w:type="paragraph" w:styleId="Kop1">
    <w:name w:val="heading 1"/>
    <w:basedOn w:val="Standaard"/>
    <w:next w:val="Standaard"/>
    <w:link w:val="Kop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Kop5Char">
    <w:name w:val="Kop 5 Char"/>
    <w:basedOn w:val="Standaardalinea-lettertype"/>
    <w:link w:val="Kop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45252"/>
    <w:rPr>
      <w:i/>
      <w:iCs/>
      <w:color w:val="1F4E79" w:themeColor="accent1" w:themeShade="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5252"/>
    <w:rPr>
      <w:i/>
      <w:iCs/>
      <w:color w:val="1F4E79" w:themeColor="accent1" w:themeShade="80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itelvanboek">
    <w:name w:val="Book Title"/>
    <w:basedOn w:val="Standaardalinea-lettertype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Standaardalinea-lettertype"/>
    <w:uiPriority w:val="99"/>
    <w:unhideWhenUsed/>
    <w:rsid w:val="00645252"/>
    <w:rPr>
      <w:color w:val="1F4E79" w:themeColor="accent1" w:themeShade="80"/>
      <w:u w:val="single"/>
    </w:rPr>
  </w:style>
  <w:style w:type="character" w:styleId="GevolgdeHyperlink">
    <w:name w:val="FollowedHyperlink"/>
    <w:basedOn w:val="Standaardalinea-lettertype"/>
    <w:uiPriority w:val="99"/>
    <w:unhideWhenUsed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5252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64525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4525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4525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45252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4525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4525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4525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64525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45252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4525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5252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525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4525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4525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645252"/>
    <w:rPr>
      <w:rFonts w:ascii="Consolas" w:hAnsi="Consolas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645252"/>
    <w:rPr>
      <w:color w:val="3B3838" w:themeColor="background2" w:themeShade="40"/>
    </w:rPr>
  </w:style>
  <w:style w:type="paragraph" w:styleId="Koptekst">
    <w:name w:val="header"/>
    <w:basedOn w:val="Standaard"/>
    <w:link w:val="KoptekstChar"/>
    <w:uiPriority w:val="99"/>
    <w:semiHidden/>
    <w:unhideWhenUsed/>
    <w:rsid w:val="006D3D74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D3D74"/>
  </w:style>
  <w:style w:type="paragraph" w:styleId="Voettekst">
    <w:name w:val="footer"/>
    <w:basedOn w:val="Standaard"/>
    <w:link w:val="VoettekstChar"/>
    <w:uiPriority w:val="99"/>
    <w:semiHidden/>
    <w:unhideWhenUsed/>
    <w:rsid w:val="006D3D74"/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D3D74"/>
  </w:style>
  <w:style w:type="paragraph" w:styleId="Lijstalinea">
    <w:name w:val="List Paragraph"/>
    <w:basedOn w:val="Standaard"/>
    <w:uiPriority w:val="34"/>
    <w:unhideWhenUsed/>
    <w:qFormat/>
    <w:rsid w:val="0034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Enkele%20regelafstand%20(lee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Enkele regelafstand (leeg).dotx</Template>
  <TotalTime>58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3</cp:revision>
  <dcterms:created xsi:type="dcterms:W3CDTF">2018-02-05T10:11:00Z</dcterms:created>
  <dcterms:modified xsi:type="dcterms:W3CDTF">2018-02-08T10:27:00Z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